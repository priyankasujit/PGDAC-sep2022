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21" w:rsidRDefault="00897421" w:rsidP="00696CCF">
      <w:pPr>
        <w:tabs>
          <w:tab w:val="left" w:pos="539"/>
          <w:tab w:val="left" w:pos="540"/>
        </w:tabs>
        <w:spacing w:before="88"/>
        <w:jc w:val="both"/>
        <w:rPr>
          <w:b/>
          <w:sz w:val="28"/>
        </w:rPr>
      </w:pPr>
    </w:p>
    <w:p w:rsidR="00771A71" w:rsidRPr="00897421" w:rsidRDefault="00771A71" w:rsidP="00696CCF">
      <w:pPr>
        <w:tabs>
          <w:tab w:val="left" w:pos="539"/>
          <w:tab w:val="left" w:pos="540"/>
        </w:tabs>
        <w:spacing w:before="88"/>
        <w:jc w:val="both"/>
        <w:rPr>
          <w:b/>
          <w:sz w:val="28"/>
        </w:rPr>
      </w:pPr>
    </w:p>
    <w:p w:rsidR="00897421" w:rsidRDefault="003E7668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ABSTARCT</w:t>
      </w:r>
    </w:p>
    <w:p w:rsidR="003E7668" w:rsidRPr="00560AA3" w:rsidRDefault="003E7668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Pr="00560AA3" w:rsidRDefault="00897421" w:rsidP="00696CCF">
      <w:pPr>
        <w:pStyle w:val="ListParagraph"/>
        <w:numPr>
          <w:ilvl w:val="1"/>
          <w:numId w:val="1"/>
        </w:numPr>
        <w:tabs>
          <w:tab w:val="left" w:pos="1046"/>
        </w:tabs>
        <w:spacing w:before="59"/>
        <w:jc w:val="both"/>
        <w:rPr>
          <w:b/>
          <w:sz w:val="26"/>
        </w:rPr>
      </w:pPr>
      <w:r w:rsidRPr="00560AA3">
        <w:rPr>
          <w:b/>
          <w:sz w:val="24"/>
        </w:rPr>
        <w:t>Document</w:t>
      </w:r>
      <w:r>
        <w:rPr>
          <w:b/>
          <w:sz w:val="24"/>
        </w:rPr>
        <w:t xml:space="preserve"> </w:t>
      </w:r>
      <w:r w:rsidRPr="00560AA3">
        <w:rPr>
          <w:b/>
          <w:sz w:val="24"/>
        </w:rPr>
        <w:t>Purpose:</w:t>
      </w:r>
    </w:p>
    <w:p w:rsidR="00897421" w:rsidRPr="00560AA3" w:rsidRDefault="00897421" w:rsidP="00696CCF">
      <w:pPr>
        <w:pStyle w:val="BodyText"/>
        <w:jc w:val="both"/>
        <w:rPr>
          <w:b/>
          <w:sz w:val="22"/>
        </w:rPr>
      </w:pPr>
    </w:p>
    <w:p w:rsidR="00897421" w:rsidRDefault="00897421" w:rsidP="00696CCF">
      <w:pPr>
        <w:pStyle w:val="BodyText"/>
        <w:spacing w:line="360" w:lineRule="auto"/>
        <w:ind w:left="570"/>
        <w:jc w:val="both"/>
      </w:pPr>
      <w:r w:rsidRPr="00560AA3">
        <w:t xml:space="preserve">This document communicates the business requirements and scope for developing </w:t>
      </w:r>
      <w:r>
        <w:t>Online Rental Camera and Lenses</w:t>
      </w:r>
      <w:r w:rsidRPr="00560AA3">
        <w:t>. The scope of this document is to define the functional and non functional requirements, business rules and other constraints requirements.</w:t>
      </w:r>
    </w:p>
    <w:p w:rsidR="00897421" w:rsidRDefault="00897421" w:rsidP="00696CCF">
      <w:pPr>
        <w:pStyle w:val="BodyText"/>
        <w:spacing w:line="360" w:lineRule="auto"/>
        <w:ind w:left="570"/>
        <w:jc w:val="both"/>
      </w:pPr>
    </w:p>
    <w:p w:rsidR="00897421" w:rsidRPr="00560AA3" w:rsidRDefault="00897421" w:rsidP="00696CCF">
      <w:pPr>
        <w:pStyle w:val="Heading2"/>
        <w:numPr>
          <w:ilvl w:val="1"/>
          <w:numId w:val="1"/>
        </w:numPr>
        <w:tabs>
          <w:tab w:val="left" w:pos="1046"/>
        </w:tabs>
        <w:jc w:val="both"/>
      </w:pPr>
      <w:r w:rsidRPr="00560AA3">
        <w:t>Project Background:</w:t>
      </w:r>
    </w:p>
    <w:p w:rsidR="00897421" w:rsidRPr="00560AA3" w:rsidRDefault="00897421" w:rsidP="00696CCF">
      <w:pPr>
        <w:ind w:left="573"/>
        <w:jc w:val="both"/>
        <w:rPr>
          <w:sz w:val="24"/>
          <w:szCs w:val="24"/>
        </w:rPr>
      </w:pPr>
    </w:p>
    <w:p w:rsidR="00897421" w:rsidRDefault="00897421" w:rsidP="00696CCF">
      <w:pPr>
        <w:pStyle w:val="BodyText"/>
        <w:ind w:left="573"/>
        <w:jc w:val="both"/>
      </w:pPr>
      <w:r w:rsidRPr="00560AA3">
        <w:t>The purpose of the pro</w:t>
      </w:r>
      <w:r>
        <w:t xml:space="preserve">ject is that the camera and lenses are costly often, </w:t>
      </w:r>
      <w:r w:rsidRPr="00560AA3">
        <w:t xml:space="preserve">so rather going to </w:t>
      </w:r>
    </w:p>
    <w:p w:rsidR="00897421" w:rsidRDefault="00897421" w:rsidP="00696CCF">
      <w:pPr>
        <w:pStyle w:val="BodyText"/>
        <w:ind w:left="573"/>
        <w:jc w:val="both"/>
      </w:pP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proofErr w:type="gramStart"/>
      <w:r>
        <w:t>b</w:t>
      </w:r>
      <w:r w:rsidRPr="00560AA3">
        <w:t>uy</w:t>
      </w:r>
      <w:proofErr w:type="gramEnd"/>
      <w:r>
        <w:t xml:space="preserve"> </w:t>
      </w:r>
      <w:r w:rsidRPr="00560AA3">
        <w:t>the</w:t>
      </w:r>
      <w:r>
        <w:t>m one can simply rent camera and lenses</w:t>
      </w:r>
      <w:r w:rsidRPr="00560AA3">
        <w:t xml:space="preserve">. </w:t>
      </w:r>
      <w:r w:rsidRPr="00560AA3">
        <w:rPr>
          <w:color w:val="000000"/>
          <w:shd w:val="clear" w:color="auto" w:fill="FFFFFF"/>
        </w:rPr>
        <w:t xml:space="preserve">Buying </w:t>
      </w:r>
      <w:r>
        <w:rPr>
          <w:color w:val="000000"/>
          <w:shd w:val="clear" w:color="auto" w:fill="FFFFFF"/>
        </w:rPr>
        <w:t>camera and lenses</w:t>
      </w:r>
      <w:r w:rsidRPr="00560AA3">
        <w:rPr>
          <w:color w:val="000000"/>
          <w:shd w:val="clear" w:color="auto" w:fill="FFFFFF"/>
        </w:rPr>
        <w:t xml:space="preserve"> which one might </w:t>
      </w: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proofErr w:type="gramStart"/>
      <w:r w:rsidRPr="00560AA3">
        <w:rPr>
          <w:color w:val="000000"/>
          <w:shd w:val="clear" w:color="auto" w:fill="FFFFFF"/>
        </w:rPr>
        <w:t>not</w:t>
      </w:r>
      <w:proofErr w:type="gramEnd"/>
      <w:r>
        <w:rPr>
          <w:color w:val="000000"/>
          <w:shd w:val="clear" w:color="auto" w:fill="FFFFFF"/>
        </w:rPr>
        <w:t xml:space="preserve"> </w:t>
      </w:r>
      <w:r w:rsidRPr="00560AA3">
        <w:rPr>
          <w:color w:val="000000"/>
          <w:shd w:val="clear" w:color="auto" w:fill="FFFFFF"/>
        </w:rPr>
        <w:t xml:space="preserve">need in the long run can be a cumbersome process. Moreover, if one is short on cash, </w:t>
      </w: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buying</w:t>
      </w:r>
      <w:proofErr w:type="gramEnd"/>
      <w:r>
        <w:rPr>
          <w:color w:val="000000"/>
          <w:shd w:val="clear" w:color="auto" w:fill="FFFFFF"/>
        </w:rPr>
        <w:t xml:space="preserve"> expensive cameras for very short period of use is not going to affordable for </w:t>
      </w: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everyone</w:t>
      </w:r>
      <w:proofErr w:type="gramEnd"/>
      <w:r>
        <w:rPr>
          <w:color w:val="000000"/>
          <w:shd w:val="clear" w:color="auto" w:fill="FFFFFF"/>
        </w:rPr>
        <w:t xml:space="preserve">. So the purpose of our website is one can click their memories with pocket-friendly </w:t>
      </w:r>
    </w:p>
    <w:p w:rsidR="00897421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</w:p>
    <w:p w:rsidR="00897421" w:rsidRPr="00D22953" w:rsidRDefault="00897421" w:rsidP="00696CCF">
      <w:pPr>
        <w:pStyle w:val="BodyText"/>
        <w:ind w:left="573"/>
        <w:jc w:val="both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manner</w:t>
      </w:r>
      <w:proofErr w:type="gramEnd"/>
      <w:r>
        <w:rPr>
          <w:color w:val="000000"/>
          <w:shd w:val="clear" w:color="auto" w:fill="FFFFFF"/>
        </w:rPr>
        <w:t>.</w:t>
      </w:r>
    </w:p>
    <w:p w:rsidR="00897421" w:rsidRPr="00560AA3" w:rsidRDefault="00897421" w:rsidP="00696CCF">
      <w:pPr>
        <w:adjustRightInd w:val="0"/>
        <w:spacing w:line="360" w:lineRule="auto"/>
        <w:ind w:left="573"/>
        <w:jc w:val="both"/>
        <w:rPr>
          <w:sz w:val="24"/>
          <w:szCs w:val="24"/>
        </w:rPr>
      </w:pPr>
    </w:p>
    <w:p w:rsidR="00897421" w:rsidRPr="00560AA3" w:rsidRDefault="00897421" w:rsidP="00696CCF">
      <w:pPr>
        <w:adjustRightInd w:val="0"/>
        <w:spacing w:line="360" w:lineRule="auto"/>
        <w:ind w:left="630"/>
        <w:jc w:val="both"/>
      </w:pPr>
    </w:p>
    <w:p w:rsidR="00897421" w:rsidRPr="00560AA3" w:rsidRDefault="00897421" w:rsidP="00696CCF">
      <w:pPr>
        <w:pStyle w:val="BodyText"/>
        <w:spacing w:before="5"/>
        <w:jc w:val="both"/>
        <w:rPr>
          <w:sz w:val="27"/>
        </w:rPr>
      </w:pPr>
    </w:p>
    <w:p w:rsidR="00897421" w:rsidRPr="00560AA3" w:rsidRDefault="00897421" w:rsidP="00696CCF">
      <w:pPr>
        <w:pStyle w:val="Heading2"/>
        <w:numPr>
          <w:ilvl w:val="1"/>
          <w:numId w:val="1"/>
        </w:numPr>
        <w:tabs>
          <w:tab w:val="left" w:pos="1104"/>
        </w:tabs>
        <w:ind w:left="1104"/>
        <w:jc w:val="both"/>
      </w:pPr>
      <w:r w:rsidRPr="00560AA3">
        <w:t>Aim &amp; Objectives:</w:t>
      </w:r>
    </w:p>
    <w:p w:rsidR="00897421" w:rsidRPr="00560AA3" w:rsidRDefault="00897421" w:rsidP="00696CCF">
      <w:pPr>
        <w:pStyle w:val="BodyText"/>
        <w:spacing w:before="8"/>
        <w:jc w:val="both"/>
        <w:rPr>
          <w:b/>
          <w:sz w:val="21"/>
        </w:rPr>
      </w:pPr>
    </w:p>
    <w:p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proofErr w:type="spellStart"/>
      <w:r w:rsidRPr="00560AA3">
        <w:rPr>
          <w:sz w:val="24"/>
          <w:szCs w:val="24"/>
        </w:rPr>
        <w:t>i</w:t>
      </w:r>
      <w:proofErr w:type="spellEnd"/>
      <w:r w:rsidRPr="00560AA3">
        <w:rPr>
          <w:sz w:val="24"/>
          <w:szCs w:val="24"/>
        </w:rPr>
        <w:t xml:space="preserve">)  To identify people’s requirements during finding the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>.</w:t>
      </w:r>
    </w:p>
    <w:p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ii) To develop a web-based application for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will be able for selection</w:t>
      </w:r>
    </w:p>
    <w:p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proofErr w:type="gramStart"/>
      <w:r w:rsidRPr="00560AA3">
        <w:rPr>
          <w:sz w:val="24"/>
          <w:szCs w:val="24"/>
        </w:rPr>
        <w:t>in</w:t>
      </w:r>
      <w:proofErr w:type="gramEnd"/>
      <w:r w:rsidRPr="00560AA3">
        <w:rPr>
          <w:sz w:val="24"/>
          <w:szCs w:val="24"/>
        </w:rPr>
        <w:t xml:space="preserve"> various cities of India.</w:t>
      </w:r>
    </w:p>
    <w:p w:rsidR="00897421" w:rsidRPr="00560AA3" w:rsidRDefault="00897421" w:rsidP="00696CCF">
      <w:pPr>
        <w:adjustRightInd w:val="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iii) Reduce the human ener</w:t>
      </w:r>
      <w:r>
        <w:rPr>
          <w:sz w:val="24"/>
          <w:szCs w:val="24"/>
        </w:rPr>
        <w:t xml:space="preserve">gy and unnecessary cost to buy </w:t>
      </w:r>
      <w:r w:rsidRPr="00560AA3">
        <w:rPr>
          <w:sz w:val="24"/>
          <w:szCs w:val="24"/>
        </w:rPr>
        <w:t>the new appliances.</w:t>
      </w:r>
    </w:p>
    <w:p w:rsidR="00897421" w:rsidRPr="00813067" w:rsidRDefault="00897421" w:rsidP="00696CCF">
      <w:pPr>
        <w:adjustRightInd w:val="0"/>
        <w:jc w:val="both"/>
        <w:rPr>
          <w:sz w:val="24"/>
          <w:szCs w:val="24"/>
        </w:rPr>
        <w:sectPr w:rsidR="00897421" w:rsidRPr="00813067">
          <w:footerReference w:type="default" r:id="rId5"/>
          <w:pgSz w:w="11900" w:h="16840"/>
          <w:pgMar w:top="1340" w:right="1020" w:bottom="1220" w:left="1340" w:header="720" w:footer="1034" w:gutter="0"/>
          <w:cols w:space="720"/>
        </w:sectPr>
      </w:pPr>
    </w:p>
    <w:p w:rsidR="00897421" w:rsidRPr="00560AA3" w:rsidRDefault="00897421" w:rsidP="00696CCF">
      <w:pPr>
        <w:jc w:val="both"/>
        <w:rPr>
          <w:sz w:val="24"/>
          <w:szCs w:val="24"/>
        </w:rPr>
      </w:pPr>
    </w:p>
    <w:p w:rsidR="00897421" w:rsidRPr="00560AA3" w:rsidRDefault="00897421" w:rsidP="00696CCF">
      <w:pPr>
        <w:jc w:val="both"/>
      </w:pPr>
    </w:p>
    <w:p w:rsidR="00897421" w:rsidRPr="00560AA3" w:rsidRDefault="00897421" w:rsidP="00696CCF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jc w:val="both"/>
        <w:rPr>
          <w:b/>
          <w:sz w:val="41"/>
        </w:rPr>
      </w:pPr>
      <w:r w:rsidRPr="00560AA3">
        <w:rPr>
          <w:b/>
          <w:sz w:val="28"/>
        </w:rPr>
        <w:t>Business Requirements</w:t>
      </w:r>
      <w:r>
        <w:rPr>
          <w:b/>
          <w:sz w:val="28"/>
        </w:rPr>
        <w:t xml:space="preserve"> </w:t>
      </w:r>
      <w:r w:rsidRPr="00560AA3">
        <w:rPr>
          <w:b/>
          <w:sz w:val="28"/>
        </w:rPr>
        <w:t>Overview:</w:t>
      </w:r>
    </w:p>
    <w:p w:rsidR="00897421" w:rsidRPr="00560AA3" w:rsidRDefault="00897421" w:rsidP="00696CCF">
      <w:pPr>
        <w:pStyle w:val="ListParagraph"/>
        <w:tabs>
          <w:tab w:val="left" w:pos="400"/>
        </w:tabs>
        <w:spacing w:before="6"/>
        <w:ind w:left="420" w:firstLine="0"/>
        <w:jc w:val="both"/>
        <w:rPr>
          <w:b/>
          <w:sz w:val="41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Online Rent Camera and Lenses</w:t>
      </w:r>
      <w:r w:rsidRPr="00560AA3">
        <w:rPr>
          <w:sz w:val="24"/>
          <w:szCs w:val="24"/>
        </w:rPr>
        <w:t xml:space="preserve"> is the public web application.</w:t>
      </w:r>
    </w:p>
    <w:p w:rsidR="00897421" w:rsidRPr="00560AA3" w:rsidRDefault="00897421" w:rsidP="00696CCF">
      <w:pPr>
        <w:suppressAutoHyphens/>
        <w:ind w:left="360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Online Rental Camera and Lenses</w:t>
      </w:r>
      <w:r w:rsidRPr="00560AA3">
        <w:rPr>
          <w:sz w:val="24"/>
          <w:szCs w:val="24"/>
        </w:rPr>
        <w:t xml:space="preserve"> will be opened to the global, but in the phase 1, the main target is in few</w:t>
      </w:r>
      <w:r>
        <w:rPr>
          <w:sz w:val="24"/>
          <w:szCs w:val="24"/>
        </w:rPr>
        <w:t xml:space="preserve"> districts</w:t>
      </w:r>
      <w:r w:rsidRPr="00560AA3">
        <w:rPr>
          <w:sz w:val="24"/>
          <w:szCs w:val="24"/>
        </w:rPr>
        <w:t>.</w:t>
      </w:r>
    </w:p>
    <w:p w:rsidR="00897421" w:rsidRPr="00560AA3" w:rsidRDefault="00897421" w:rsidP="00696CCF">
      <w:pPr>
        <w:pStyle w:val="ListParagraph"/>
        <w:suppressAutoHyphens/>
        <w:autoSpaceDE/>
        <w:autoSpaceDN/>
        <w:ind w:left="720" w:firstLine="0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There are mainly two types of </w:t>
      </w:r>
      <w:r>
        <w:rPr>
          <w:sz w:val="24"/>
          <w:szCs w:val="24"/>
        </w:rPr>
        <w:t>user</w:t>
      </w:r>
      <w:r w:rsidRPr="00560AA3">
        <w:rPr>
          <w:sz w:val="24"/>
          <w:szCs w:val="24"/>
        </w:rPr>
        <w:t xml:space="preserve">. One is owner and other one is the </w:t>
      </w: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>.</w:t>
      </w:r>
    </w:p>
    <w:p w:rsidR="00897421" w:rsidRPr="00560AA3" w:rsidRDefault="00897421" w:rsidP="00696CCF">
      <w:pPr>
        <w:pStyle w:val="ListParagraph"/>
        <w:suppressAutoHyphens/>
        <w:autoSpaceDE/>
        <w:autoSpaceDN/>
        <w:ind w:left="720" w:firstLine="0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 w:rsidRPr="00560AA3">
        <w:rPr>
          <w:sz w:val="24"/>
          <w:szCs w:val="24"/>
        </w:rPr>
        <w:t>Owne</w:t>
      </w:r>
      <w:r>
        <w:rPr>
          <w:sz w:val="24"/>
          <w:szCs w:val="24"/>
        </w:rPr>
        <w:t>rs can add their camera and lenses</w:t>
      </w:r>
      <w:r w:rsidRPr="00560AA3">
        <w:rPr>
          <w:sz w:val="24"/>
          <w:szCs w:val="24"/>
        </w:rPr>
        <w:t xml:space="preserve"> on website for rent.</w:t>
      </w: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spacing w:before="24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Customers can search for camera and lenses</w:t>
      </w:r>
      <w:r w:rsidRPr="00560AA3">
        <w:rPr>
          <w:sz w:val="24"/>
          <w:szCs w:val="24"/>
        </w:rPr>
        <w:t xml:space="preserve"> available on the website and even the infor</w:t>
      </w:r>
      <w:r>
        <w:rPr>
          <w:sz w:val="24"/>
          <w:szCs w:val="24"/>
        </w:rPr>
        <w:t>mation about the product.</w:t>
      </w: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provides the f</w:t>
      </w:r>
      <w:r>
        <w:rPr>
          <w:sz w:val="24"/>
          <w:szCs w:val="24"/>
        </w:rPr>
        <w:t>unctions which connect the customer</w:t>
      </w:r>
      <w:r w:rsidRPr="00560AA3">
        <w:rPr>
          <w:sz w:val="24"/>
          <w:szCs w:val="24"/>
        </w:rPr>
        <w:t xml:space="preserve"> and the owner efficiently.</w:t>
      </w: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spacing w:before="240" w:after="120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 xml:space="preserve">Camera and </w:t>
      </w:r>
      <w:proofErr w:type="gramStart"/>
      <w:r>
        <w:rPr>
          <w:sz w:val="24"/>
          <w:szCs w:val="24"/>
        </w:rPr>
        <w:t>Lenses</w:t>
      </w:r>
      <w:r w:rsidRPr="00560AA3">
        <w:rPr>
          <w:sz w:val="24"/>
          <w:szCs w:val="24"/>
        </w:rPr>
        <w:t xml:space="preserve">  whole</w:t>
      </w:r>
      <w:proofErr w:type="gramEnd"/>
      <w:r w:rsidRPr="00560AA3">
        <w:rPr>
          <w:sz w:val="24"/>
          <w:szCs w:val="24"/>
        </w:rPr>
        <w:t xml:space="preserve"> function could be maintained by Administrator.</w:t>
      </w:r>
    </w:p>
    <w:p w:rsidR="00897421" w:rsidRPr="00560AA3" w:rsidRDefault="00897421" w:rsidP="00696CCF">
      <w:pPr>
        <w:pStyle w:val="ListParagraph"/>
        <w:suppressAutoHyphens/>
        <w:autoSpaceDE/>
        <w:autoSpaceDN/>
        <w:spacing w:before="240" w:after="120" w:line="276" w:lineRule="auto"/>
        <w:ind w:left="720" w:firstLine="0"/>
        <w:jc w:val="both"/>
        <w:rPr>
          <w:sz w:val="24"/>
          <w:szCs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Pr="00897421" w:rsidRDefault="00897421" w:rsidP="00696CCF">
      <w:pPr>
        <w:tabs>
          <w:tab w:val="left" w:pos="761"/>
          <w:tab w:val="left" w:pos="762"/>
        </w:tabs>
        <w:spacing w:before="1"/>
        <w:jc w:val="both"/>
        <w:rPr>
          <w:sz w:val="24"/>
        </w:rPr>
      </w:pPr>
    </w:p>
    <w:p w:rsidR="00897421" w:rsidRPr="00560AA3" w:rsidRDefault="00897421" w:rsidP="00696CCF">
      <w:pPr>
        <w:pStyle w:val="ListParagraph"/>
        <w:tabs>
          <w:tab w:val="left" w:pos="761"/>
          <w:tab w:val="left" w:pos="762"/>
        </w:tabs>
        <w:spacing w:before="1" w:line="276" w:lineRule="auto"/>
        <w:ind w:left="401" w:firstLine="0"/>
        <w:jc w:val="both"/>
        <w:rPr>
          <w:sz w:val="24"/>
        </w:rPr>
      </w:pPr>
    </w:p>
    <w:p w:rsidR="00897421" w:rsidRPr="00560AA3" w:rsidRDefault="00897421" w:rsidP="00696CCF">
      <w:pPr>
        <w:pStyle w:val="Heading1"/>
        <w:numPr>
          <w:ilvl w:val="0"/>
          <w:numId w:val="1"/>
        </w:numPr>
        <w:tabs>
          <w:tab w:val="left" w:pos="331"/>
        </w:tabs>
        <w:ind w:left="331" w:hanging="211"/>
        <w:jc w:val="both"/>
      </w:pPr>
      <w:r w:rsidRPr="00560AA3">
        <w:t xml:space="preserve">  Functional Requirements</w:t>
      </w:r>
      <w:r>
        <w:t xml:space="preserve"> </w:t>
      </w:r>
      <w:r w:rsidRPr="00560AA3">
        <w:t>Overview:</w:t>
      </w:r>
    </w:p>
    <w:p w:rsidR="00897421" w:rsidRPr="00560AA3" w:rsidRDefault="00897421" w:rsidP="00696CCF">
      <w:pPr>
        <w:jc w:val="both"/>
      </w:pP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Online Rental Camera and </w:t>
      </w:r>
      <w:proofErr w:type="gramStart"/>
      <w:r>
        <w:rPr>
          <w:sz w:val="24"/>
          <w:szCs w:val="24"/>
        </w:rPr>
        <w:t>Lenses  consists</w:t>
      </w:r>
      <w:proofErr w:type="gramEnd"/>
      <w:r>
        <w:rPr>
          <w:sz w:val="24"/>
          <w:szCs w:val="24"/>
        </w:rPr>
        <w:t xml:space="preserve"> of three</w:t>
      </w:r>
      <w:r w:rsidRPr="00560AA3">
        <w:rPr>
          <w:sz w:val="24"/>
          <w:szCs w:val="24"/>
        </w:rPr>
        <w:t xml:space="preserve"> modules described as below.</w:t>
      </w: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3"/>
        </w:numPr>
        <w:suppressAutoHyphens/>
        <w:autoSpaceDE/>
        <w:autoSpaceDN/>
        <w:spacing w:line="276" w:lineRule="auto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Customer Module</w:t>
      </w:r>
    </w:p>
    <w:p w:rsidR="00897421" w:rsidRPr="00560AA3" w:rsidRDefault="00897421" w:rsidP="00696CCF">
      <w:pPr>
        <w:pStyle w:val="ListParagraph"/>
        <w:numPr>
          <w:ilvl w:val="0"/>
          <w:numId w:val="3"/>
        </w:numPr>
        <w:suppressAutoHyphens/>
        <w:autoSpaceDE/>
        <w:autoSpaceDN/>
        <w:spacing w:line="276" w:lineRule="auto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Owner Module</w:t>
      </w:r>
    </w:p>
    <w:p w:rsidR="00897421" w:rsidRPr="00560AA3" w:rsidRDefault="00897421" w:rsidP="00696CCF">
      <w:pPr>
        <w:pStyle w:val="ListParagraph"/>
        <w:numPr>
          <w:ilvl w:val="0"/>
          <w:numId w:val="3"/>
        </w:numPr>
        <w:suppressAutoHyphens/>
        <w:autoSpaceDE/>
        <w:autoSpaceDN/>
        <w:spacing w:line="276" w:lineRule="auto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Admin Module</w:t>
      </w:r>
    </w:p>
    <w:p w:rsidR="00897421" w:rsidRPr="00560AA3" w:rsidRDefault="00897421" w:rsidP="00696CCF">
      <w:pPr>
        <w:jc w:val="both"/>
      </w:pPr>
    </w:p>
    <w:p w:rsidR="00897421" w:rsidRPr="00560AA3" w:rsidRDefault="00897421" w:rsidP="00696CCF">
      <w:pPr>
        <w:jc w:val="both"/>
      </w:pPr>
    </w:p>
    <w:p w:rsidR="00897421" w:rsidRDefault="00897421" w:rsidP="00696CCF">
      <w:pPr>
        <w:pStyle w:val="Heading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60AA3">
        <w:rPr>
          <w:rFonts w:ascii="Times New Roman" w:hAnsi="Times New Roman" w:cs="Times New Roman"/>
          <w:b/>
        </w:rPr>
        <w:t>Customer Module</w:t>
      </w:r>
    </w:p>
    <w:p w:rsidR="00897421" w:rsidRPr="003A6C26" w:rsidRDefault="00897421" w:rsidP="00696CCF">
      <w:pPr>
        <w:pStyle w:val="BodyText"/>
        <w:jc w:val="both"/>
        <w:rPr>
          <w:lang w:eastAsia="hi-IN" w:bidi="hi-IN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 xml:space="preserve"> can register and create his own account.</w:t>
      </w:r>
    </w:p>
    <w:p w:rsidR="00897421" w:rsidRPr="00560AA3" w:rsidRDefault="00897421" w:rsidP="00696CCF">
      <w:pPr>
        <w:pStyle w:val="ListParagraph"/>
        <w:ind w:left="1418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website provide</w:t>
      </w:r>
      <w:r>
        <w:rPr>
          <w:sz w:val="24"/>
          <w:szCs w:val="24"/>
        </w:rPr>
        <w:t>s the function which allows customer</w:t>
      </w:r>
      <w:r w:rsidRPr="00560AA3">
        <w:rPr>
          <w:sz w:val="24"/>
          <w:szCs w:val="24"/>
        </w:rPr>
        <w:t xml:space="preserve"> to find out the information about </w:t>
      </w:r>
      <w:r>
        <w:rPr>
          <w:sz w:val="24"/>
          <w:szCs w:val="24"/>
        </w:rPr>
        <w:t>product</w:t>
      </w:r>
      <w:r w:rsidRPr="00560AA3">
        <w:rPr>
          <w:sz w:val="24"/>
          <w:szCs w:val="24"/>
        </w:rPr>
        <w:t>.</w:t>
      </w:r>
    </w:p>
    <w:p w:rsidR="00897421" w:rsidRPr="00560AA3" w:rsidRDefault="00897421" w:rsidP="00696CCF">
      <w:pPr>
        <w:pStyle w:val="ListParagraph"/>
        <w:suppressAutoHyphens/>
        <w:autoSpaceDE/>
        <w:autoSpaceDN/>
        <w:ind w:left="1418" w:firstLine="0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And could find the price all over th</w:t>
      </w:r>
      <w:r>
        <w:rPr>
          <w:sz w:val="24"/>
          <w:szCs w:val="24"/>
        </w:rPr>
        <w:t>e district</w:t>
      </w:r>
      <w:r w:rsidRPr="00560AA3">
        <w:rPr>
          <w:sz w:val="24"/>
          <w:szCs w:val="24"/>
        </w:rPr>
        <w:t>.</w:t>
      </w: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The </w:t>
      </w: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 xml:space="preserve"> can also compare the pricing of different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of owners to take on rent.</w:t>
      </w:r>
    </w:p>
    <w:p w:rsidR="00897421" w:rsidRPr="00560AA3" w:rsidRDefault="00897421" w:rsidP="00696CCF">
      <w:pPr>
        <w:jc w:val="both"/>
      </w:pPr>
    </w:p>
    <w:p w:rsidR="00897421" w:rsidRPr="00560AA3" w:rsidRDefault="00897421" w:rsidP="00696CCF">
      <w:pPr>
        <w:jc w:val="both"/>
      </w:pPr>
    </w:p>
    <w:p w:rsidR="00897421" w:rsidRPr="00560AA3" w:rsidRDefault="00897421" w:rsidP="00696CCF">
      <w:pPr>
        <w:jc w:val="both"/>
      </w:pPr>
    </w:p>
    <w:p w:rsidR="00897421" w:rsidRDefault="00897421" w:rsidP="00696CCF">
      <w:pPr>
        <w:pStyle w:val="Heading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r w:rsidRPr="00560AA3">
        <w:rPr>
          <w:rFonts w:ascii="Times New Roman" w:hAnsi="Times New Roman" w:cs="Times New Roman"/>
          <w:b/>
        </w:rPr>
        <w:t>Owner Module</w:t>
      </w:r>
    </w:p>
    <w:p w:rsidR="00897421" w:rsidRPr="00560AA3" w:rsidRDefault="00897421" w:rsidP="00696CCF">
      <w:pPr>
        <w:pStyle w:val="BodyText"/>
        <w:jc w:val="both"/>
        <w:rPr>
          <w:lang w:eastAsia="hi-IN" w:bidi="hi-IN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>Owner can register and create his own account.</w:t>
      </w:r>
    </w:p>
    <w:p w:rsidR="00897421" w:rsidRPr="00560AA3" w:rsidRDefault="00897421" w:rsidP="00696CCF">
      <w:pPr>
        <w:pStyle w:val="ListParagraph"/>
        <w:ind w:left="1418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website provides the function which allows owner to add their </w:t>
      </w:r>
      <w:r>
        <w:rPr>
          <w:sz w:val="24"/>
          <w:szCs w:val="24"/>
        </w:rPr>
        <w:t>cameras and lenses</w:t>
      </w:r>
      <w:r w:rsidRPr="00560AA3">
        <w:rPr>
          <w:sz w:val="24"/>
          <w:szCs w:val="24"/>
        </w:rPr>
        <w:t xml:space="preserve"> on rental base.</w:t>
      </w: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The owner can also compare the pricing of other owners, </w:t>
      </w:r>
      <w:r>
        <w:rPr>
          <w:sz w:val="24"/>
          <w:szCs w:val="24"/>
        </w:rPr>
        <w:t>products</w:t>
      </w:r>
      <w:r w:rsidRPr="00560AA3">
        <w:rPr>
          <w:sz w:val="24"/>
          <w:szCs w:val="24"/>
        </w:rPr>
        <w:t>.</w:t>
      </w: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:rsidR="00897421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ind w:left="709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Heading"/>
        <w:ind w:left="990" w:hanging="360"/>
        <w:jc w:val="both"/>
        <w:rPr>
          <w:rFonts w:ascii="Times New Roman" w:hAnsi="Times New Roman" w:cs="Times New Roman"/>
          <w:b/>
        </w:rPr>
      </w:pPr>
      <w:r w:rsidRPr="00560AA3">
        <w:rPr>
          <w:rFonts w:ascii="Times New Roman" w:hAnsi="Times New Roman" w:cs="Times New Roman"/>
          <w:b/>
        </w:rPr>
        <w:t>3.3 Admin Module</w:t>
      </w:r>
    </w:p>
    <w:p w:rsidR="00897421" w:rsidRPr="009E7D83" w:rsidRDefault="00897421" w:rsidP="00696CCF">
      <w:pPr>
        <w:pStyle w:val="ListParagraph"/>
        <w:ind w:left="1418"/>
        <w:jc w:val="both"/>
        <w:rPr>
          <w:rFonts w:ascii="Segoe UI" w:hAnsi="Segoe UI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Online Rental </w:t>
      </w:r>
      <w:r>
        <w:rPr>
          <w:sz w:val="24"/>
          <w:szCs w:val="24"/>
        </w:rPr>
        <w:t>Camera and Lenses</w:t>
      </w:r>
      <w:r w:rsidRPr="00560AA3">
        <w:rPr>
          <w:sz w:val="24"/>
          <w:szCs w:val="24"/>
        </w:rPr>
        <w:t xml:space="preserve"> should provide all function to admin how to handle the Website.</w:t>
      </w: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Pr="00560AA3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sz w:val="24"/>
          <w:szCs w:val="24"/>
        </w:rPr>
      </w:pPr>
      <w:r w:rsidRPr="00560AA3">
        <w:rPr>
          <w:sz w:val="24"/>
          <w:szCs w:val="24"/>
        </w:rPr>
        <w:t xml:space="preserve">Who are the </w:t>
      </w:r>
      <w:r>
        <w:rPr>
          <w:sz w:val="24"/>
          <w:szCs w:val="24"/>
        </w:rPr>
        <w:t>customer</w:t>
      </w:r>
      <w:r w:rsidRPr="00560AA3">
        <w:rPr>
          <w:sz w:val="24"/>
          <w:szCs w:val="24"/>
        </w:rPr>
        <w:t>s and owners using this website and are they authorized?</w:t>
      </w:r>
    </w:p>
    <w:p w:rsidR="00897421" w:rsidRPr="00560AA3" w:rsidRDefault="00897421" w:rsidP="00696CCF">
      <w:pPr>
        <w:pStyle w:val="ListParagraph"/>
        <w:jc w:val="both"/>
        <w:rPr>
          <w:sz w:val="24"/>
          <w:szCs w:val="24"/>
        </w:rPr>
      </w:pPr>
    </w:p>
    <w:p w:rsidR="00897421" w:rsidRDefault="00897421" w:rsidP="00696CCF">
      <w:pPr>
        <w:pStyle w:val="ListParagraph"/>
        <w:numPr>
          <w:ilvl w:val="0"/>
          <w:numId w:val="2"/>
        </w:numPr>
        <w:suppressAutoHyphens/>
        <w:autoSpaceDE/>
        <w:autoSpaceDN/>
        <w:ind w:left="1418"/>
        <w:jc w:val="both"/>
        <w:rPr>
          <w:rFonts w:ascii="Segoe UI" w:hAnsi="Segoe UI"/>
        </w:rPr>
      </w:pPr>
      <w:r w:rsidRPr="00560AA3">
        <w:rPr>
          <w:sz w:val="24"/>
          <w:szCs w:val="24"/>
        </w:rPr>
        <w:t>Could able to know all the Transactions</w:t>
      </w:r>
      <w:r>
        <w:rPr>
          <w:rFonts w:ascii="Segoe UI" w:hAnsi="Segoe UI"/>
        </w:rPr>
        <w:t>.</w:t>
      </w: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Pr="00560AA3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Pr="003A6C26" w:rsidRDefault="00897421" w:rsidP="00696CCF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88"/>
        <w:jc w:val="both"/>
        <w:rPr>
          <w:b/>
          <w:sz w:val="28"/>
        </w:rPr>
      </w:pPr>
      <w:r w:rsidRPr="00560AA3">
        <w:rPr>
          <w:b/>
          <w:sz w:val="28"/>
        </w:rPr>
        <w:t>Non-Functional</w:t>
      </w:r>
      <w:r>
        <w:rPr>
          <w:b/>
          <w:sz w:val="28"/>
        </w:rPr>
        <w:t xml:space="preserve"> </w:t>
      </w:r>
      <w:r w:rsidRPr="00560AA3">
        <w:rPr>
          <w:b/>
          <w:spacing w:val="-3"/>
          <w:sz w:val="28"/>
        </w:rPr>
        <w:t>Requirement:</w:t>
      </w:r>
    </w:p>
    <w:p w:rsidR="00897421" w:rsidRPr="00560AA3" w:rsidRDefault="00897421" w:rsidP="00696CCF">
      <w:pPr>
        <w:pStyle w:val="ListParagraph"/>
        <w:tabs>
          <w:tab w:val="left" w:pos="539"/>
          <w:tab w:val="left" w:pos="540"/>
        </w:tabs>
        <w:spacing w:before="88"/>
        <w:ind w:left="420" w:firstLine="0"/>
        <w:jc w:val="both"/>
        <w:rPr>
          <w:b/>
          <w:sz w:val="28"/>
        </w:rPr>
      </w:pPr>
    </w:p>
    <w:p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 w:rsidRPr="003A6C26">
        <w:t>The website should use professional design, look and feel and color scheme.</w:t>
      </w:r>
    </w:p>
    <w:p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>
        <w:t>Customer</w:t>
      </w:r>
      <w:r w:rsidRPr="003A6C26">
        <w:t xml:space="preserve">s will have no limitations for accessing the application through Internet. The portal being an internet application, it is difficult specify exact number of visitor or </w:t>
      </w:r>
      <w:r>
        <w:t>customer</w:t>
      </w:r>
      <w:r w:rsidRPr="003A6C26">
        <w:t xml:space="preserve">s. Hence we will target the system to support between 5 and 10 million </w:t>
      </w:r>
      <w:r>
        <w:t>customer</w:t>
      </w:r>
      <w:r w:rsidRPr="003A6C26">
        <w:t>s on launch of phase 1.</w:t>
      </w:r>
    </w:p>
    <w:p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 w:rsidRPr="003A6C26">
        <w:t>Being a public website, the site must follow general usability guidelines for menus, navigation, colors, links and other actions provided on the screens.</w:t>
      </w:r>
    </w:p>
    <w:p w:rsidR="00897421" w:rsidRPr="003A6C26" w:rsidRDefault="00897421" w:rsidP="00696CCF">
      <w:pPr>
        <w:pStyle w:val="BodyText"/>
        <w:numPr>
          <w:ilvl w:val="0"/>
          <w:numId w:val="5"/>
        </w:numPr>
        <w:suppressAutoHyphens/>
        <w:autoSpaceDE/>
        <w:autoSpaceDN/>
        <w:spacing w:after="120"/>
        <w:jc w:val="both"/>
      </w:pPr>
      <w:r w:rsidRPr="003A6C26">
        <w:t xml:space="preserve">The system should be designed in such a manner that </w:t>
      </w:r>
      <w:r>
        <w:t>customer</w:t>
      </w:r>
      <w:r w:rsidRPr="003A6C26">
        <w:t xml:space="preserve"> will be able to complete tasks in minimum number of steps.</w:t>
      </w:r>
    </w:p>
    <w:p w:rsidR="00897421" w:rsidRPr="00560AA3" w:rsidRDefault="00897421" w:rsidP="00696CCF">
      <w:pPr>
        <w:pStyle w:val="ListParagraph"/>
        <w:tabs>
          <w:tab w:val="left" w:pos="1084"/>
        </w:tabs>
        <w:spacing w:before="119" w:line="276" w:lineRule="auto"/>
        <w:ind w:left="1084" w:right="114" w:firstLine="0"/>
        <w:jc w:val="both"/>
        <w:rPr>
          <w:sz w:val="24"/>
        </w:rPr>
      </w:pPr>
      <w:r w:rsidRPr="00560AA3">
        <w:rPr>
          <w:sz w:val="24"/>
        </w:rPr>
        <w:t>.</w:t>
      </w:r>
    </w:p>
    <w:p w:rsidR="00897421" w:rsidRPr="00560AA3" w:rsidRDefault="00897421" w:rsidP="00696CCF">
      <w:pPr>
        <w:spacing w:after="160" w:line="259" w:lineRule="auto"/>
        <w:jc w:val="both"/>
        <w:rPr>
          <w:sz w:val="24"/>
        </w:rPr>
      </w:pPr>
      <w:r w:rsidRPr="00560AA3">
        <w:rPr>
          <w:sz w:val="24"/>
        </w:rPr>
        <w:br w:type="page"/>
      </w:r>
    </w:p>
    <w:p w:rsidR="00897421" w:rsidRPr="00560AA3" w:rsidRDefault="00897421" w:rsidP="00696CCF">
      <w:pPr>
        <w:pStyle w:val="Heading2"/>
        <w:tabs>
          <w:tab w:val="left" w:pos="1046"/>
        </w:tabs>
        <w:spacing w:before="168"/>
        <w:ind w:left="0"/>
        <w:jc w:val="both"/>
        <w:rPr>
          <w:sz w:val="28"/>
          <w:szCs w:val="28"/>
        </w:rPr>
      </w:pPr>
    </w:p>
    <w:p w:rsidR="00696CCF" w:rsidRPr="00395417" w:rsidRDefault="00696CCF" w:rsidP="00696CCF">
      <w:pPr>
        <w:tabs>
          <w:tab w:val="left" w:pos="400"/>
        </w:tabs>
        <w:spacing w:before="8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5417">
        <w:rPr>
          <w:rFonts w:ascii="Times New Roman" w:hAnsi="Times New Roman" w:cs="Times New Roman"/>
          <w:b/>
          <w:sz w:val="28"/>
          <w:szCs w:val="28"/>
        </w:rPr>
        <w:t>5.CONCLUSION</w:t>
      </w:r>
      <w:proofErr w:type="gramEnd"/>
      <w:r w:rsidRPr="00395417">
        <w:rPr>
          <w:rFonts w:ascii="Times New Roman" w:hAnsi="Times New Roman" w:cs="Times New Roman"/>
          <w:b/>
          <w:sz w:val="28"/>
          <w:szCs w:val="28"/>
        </w:rPr>
        <w:t xml:space="preserve"> AND FUTURESCOPE</w:t>
      </w:r>
    </w:p>
    <w:p w:rsidR="00696CCF" w:rsidRPr="00395417" w:rsidRDefault="00696CCF" w:rsidP="00696CCF">
      <w:pPr>
        <w:tabs>
          <w:tab w:val="left" w:pos="400"/>
        </w:tabs>
        <w:spacing w:before="86"/>
        <w:jc w:val="both"/>
        <w:rPr>
          <w:b/>
          <w:sz w:val="24"/>
          <w:szCs w:val="24"/>
        </w:rPr>
      </w:pPr>
    </w:p>
    <w:p w:rsidR="00696CCF" w:rsidRPr="00395417" w:rsidRDefault="00696CCF" w:rsidP="00696CCF">
      <w:pPr>
        <w:tabs>
          <w:tab w:val="left" w:pos="1406"/>
        </w:tabs>
        <w:spacing w:before="1"/>
        <w:ind w:right="12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5417">
        <w:rPr>
          <w:rFonts w:ascii="Times New Roman" w:hAnsi="Times New Roman" w:cs="Times New Roman"/>
          <w:sz w:val="24"/>
          <w:szCs w:val="24"/>
        </w:rPr>
        <w:t xml:space="preserve">As the generation is more drawn towards clicking pictures so we got an idea to build this website and the camera and lenses could be available at affordable </w:t>
      </w:r>
      <w:proofErr w:type="gramStart"/>
      <w:r w:rsidRPr="00395417">
        <w:rPr>
          <w:rFonts w:ascii="Times New Roman" w:hAnsi="Times New Roman" w:cs="Times New Roman"/>
          <w:sz w:val="24"/>
          <w:szCs w:val="24"/>
        </w:rPr>
        <w:t>expenses.</w:t>
      </w:r>
      <w:proofErr w:type="gramEnd"/>
    </w:p>
    <w:p w:rsidR="00696CCF" w:rsidRPr="00395417" w:rsidRDefault="00696CCF" w:rsidP="00696CCF">
      <w:pPr>
        <w:tabs>
          <w:tab w:val="left" w:pos="1406"/>
        </w:tabs>
        <w:spacing w:before="1"/>
        <w:ind w:right="12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95417">
        <w:rPr>
          <w:rFonts w:ascii="Times New Roman" w:hAnsi="Times New Roman" w:cs="Times New Roman"/>
          <w:sz w:val="24"/>
          <w:szCs w:val="24"/>
        </w:rPr>
        <w:t xml:space="preserve">As we have used Spring Boot and React JS the problems that we came across were entitled regarding mapping and connection. </w:t>
      </w:r>
    </w:p>
    <w:p w:rsidR="00897421" w:rsidRPr="00395417" w:rsidRDefault="00696CCF" w:rsidP="00696CCF">
      <w:pPr>
        <w:pStyle w:val="BodyText"/>
        <w:spacing w:line="360" w:lineRule="auto"/>
        <w:ind w:left="570"/>
        <w:jc w:val="both"/>
      </w:pPr>
      <w:r w:rsidRPr="00395417">
        <w:t xml:space="preserve">The important things we learnt from this project </w:t>
      </w:r>
      <w:proofErr w:type="gramStart"/>
      <w:r w:rsidRPr="00395417">
        <w:t>is</w:t>
      </w:r>
      <w:proofErr w:type="gramEnd"/>
      <w:r w:rsidRPr="00395417">
        <w:t xml:space="preserve"> how tackle with different errors and exceptions and how to cope up with problems as a team.</w:t>
      </w:r>
    </w:p>
    <w:p w:rsidR="003275FD" w:rsidRPr="00395417" w:rsidRDefault="00395417" w:rsidP="00696C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417" w:rsidRPr="00395417" w:rsidRDefault="00395417">
      <w:pPr>
        <w:jc w:val="both"/>
        <w:rPr>
          <w:sz w:val="24"/>
          <w:szCs w:val="24"/>
        </w:rPr>
      </w:pPr>
    </w:p>
    <w:sectPr w:rsidR="00395417" w:rsidRPr="00395417" w:rsidSect="00F0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89A" w:rsidRDefault="00395417">
    <w:pPr>
      <w:pStyle w:val="BodyText"/>
      <w:spacing w:line="14" w:lineRule="auto"/>
      <w:rPr>
        <w:sz w:val="20"/>
      </w:rPr>
    </w:pPr>
    <w:r w:rsidRPr="00E31609">
      <w:rPr>
        <w:noProof/>
        <w:lang w:val="en-IN" w:eastAsia="en-IN" w:bidi="ar-SA"/>
      </w:rPr>
      <w:pict>
        <v:group id="_x0000_s1025" style="position:absolute;margin-left:72.9pt;margin-top:780.25pt;width:465.3pt;height:.8pt;z-index:-25165619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CRncu+SwIAAMwGAAAOAAAAAAAAAAAAAAAAAC4CAABkcnMvZTJvRG9jLnhtbFBLAQItABQABgAI&#10;AAAAIQDxvncw4gAAAA4BAAAPAAAAAAAAAAAAAAAAAKUEAABkcnMvZG93bnJldi54bWxQSwUGAAAA&#10;AAQABADzAAAAtAUAAAAA&#10;">
          <v:line id="Lines 13" o:spid="_x0000_s1026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" strokecolor="#000009" strokeweight=".8pt"/>
          <v:line id="Lines 14" o:spid="_x0000_s1027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6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7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</w:abstractNum>
  <w:abstractNum w:abstractNumId="4">
    <w:nsid w:val="7F7C7B0C"/>
    <w:multiLevelType w:val="multilevel"/>
    <w:tmpl w:val="A190A5FC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897421"/>
    <w:rsid w:val="00197F3D"/>
    <w:rsid w:val="00395417"/>
    <w:rsid w:val="003E7668"/>
    <w:rsid w:val="00696CCF"/>
    <w:rsid w:val="00771A71"/>
    <w:rsid w:val="00822C99"/>
    <w:rsid w:val="00897421"/>
    <w:rsid w:val="00C05257"/>
    <w:rsid w:val="00F0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8F"/>
  </w:style>
  <w:style w:type="paragraph" w:styleId="Heading1">
    <w:name w:val="heading 1"/>
    <w:basedOn w:val="Normal"/>
    <w:next w:val="Normal"/>
    <w:link w:val="Heading1Char"/>
    <w:uiPriority w:val="1"/>
    <w:qFormat/>
    <w:rsid w:val="00897421"/>
    <w:pPr>
      <w:widowControl w:val="0"/>
      <w:autoSpaceDE w:val="0"/>
      <w:autoSpaceDN w:val="0"/>
      <w:spacing w:before="86" w:after="0" w:line="240" w:lineRule="auto"/>
      <w:ind w:left="540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897421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421"/>
    <w:pPr>
      <w:widowControl w:val="0"/>
      <w:autoSpaceDE w:val="0"/>
      <w:autoSpaceDN w:val="0"/>
      <w:spacing w:after="0" w:line="240" w:lineRule="auto"/>
      <w:ind w:left="480" w:hanging="360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974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7421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897421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9742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Heading">
    <w:name w:val="Heading"/>
    <w:basedOn w:val="Normal"/>
    <w:next w:val="BodyText"/>
    <w:rsid w:val="00897421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table" w:styleId="TableGrid">
    <w:name w:val="Table Grid"/>
    <w:basedOn w:val="TableNormal"/>
    <w:qFormat/>
    <w:rsid w:val="00696CCF"/>
    <w:pPr>
      <w:widowControl w:val="0"/>
      <w:spacing w:after="160" w:line="259" w:lineRule="auto"/>
      <w:jc w:val="both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2022-12-23T02:30:00Z</dcterms:created>
  <dcterms:modified xsi:type="dcterms:W3CDTF">2022-12-23T02:36:00Z</dcterms:modified>
</cp:coreProperties>
</file>